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CB34" w14:textId="3E0518FE" w:rsidR="00B371D0" w:rsidRPr="00084FB8" w:rsidRDefault="00B2273D" w:rsidP="00084FB8">
      <w:pPr>
        <w:rPr>
          <w:rFonts w:ascii="Times" w:hAnsi="Times"/>
          <w:color w:val="000000" w:themeColor="text1"/>
          <w:lang w:eastAsia="ko-KR"/>
        </w:rPr>
      </w:pPr>
      <w:r w:rsidRPr="00084FB8">
        <w:rPr>
          <w:rFonts w:ascii="Times" w:hAnsi="Times"/>
          <w:color w:val="000000" w:themeColor="text1"/>
          <w:lang w:eastAsia="ko-KR"/>
        </w:rPr>
        <w:t xml:space="preserve">20140040 </w:t>
      </w:r>
      <w:proofErr w:type="spellStart"/>
      <w:r w:rsidRPr="00084FB8">
        <w:rPr>
          <w:rFonts w:ascii="Times" w:hAnsi="Times"/>
          <w:color w:val="000000" w:themeColor="text1"/>
          <w:lang w:eastAsia="ko-KR"/>
        </w:rPr>
        <w:t>Keonil</w:t>
      </w:r>
      <w:proofErr w:type="spellEnd"/>
      <w:r w:rsidRPr="00084FB8">
        <w:rPr>
          <w:rFonts w:ascii="Times" w:hAnsi="Times"/>
          <w:color w:val="000000" w:themeColor="text1"/>
          <w:lang w:eastAsia="ko-KR"/>
        </w:rPr>
        <w:t xml:space="preserve"> Kim</w:t>
      </w:r>
    </w:p>
    <w:p w14:paraId="649C9F6A" w14:textId="77777777" w:rsidR="006270B6" w:rsidRPr="00084FB8" w:rsidRDefault="006270B6" w:rsidP="00084FB8">
      <w:pPr>
        <w:rPr>
          <w:rFonts w:ascii="Times" w:hAnsi="Times"/>
          <w:color w:val="000000" w:themeColor="text1"/>
          <w:lang w:eastAsia="ko-KR"/>
        </w:rPr>
      </w:pPr>
    </w:p>
    <w:p w14:paraId="5D5A0EA3" w14:textId="18E67E5D"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[Problem 1.]</w:t>
      </w:r>
    </w:p>
    <w:p w14:paraId="7767F402" w14:textId="77777777" w:rsidR="00573108" w:rsidRPr="00084FB8" w:rsidRDefault="008369DA" w:rsidP="00084FB8">
      <w:pPr>
        <w:widowControl w:val="0"/>
        <w:numPr>
          <w:ilvl w:val="0"/>
          <w:numId w:val="2"/>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lang w:eastAsia="ko-KR"/>
        </w:rPr>
        <w:t>5/2.5 = 2 (users)</w:t>
      </w:r>
      <w:r w:rsidR="00F67A71" w:rsidRPr="00084FB8">
        <w:rPr>
          <w:rFonts w:ascii="Times" w:hAnsi="Times" w:cs="Times"/>
          <w:color w:val="000000" w:themeColor="text1"/>
          <w:lang w:eastAsia="ko-KR"/>
        </w:rPr>
        <w:t xml:space="preserve"> </w:t>
      </w:r>
    </w:p>
    <w:p w14:paraId="33F27538" w14:textId="77777777" w:rsidR="00573108" w:rsidRPr="00084FB8" w:rsidRDefault="008369DA" w:rsidP="00084FB8">
      <w:pPr>
        <w:widowControl w:val="0"/>
        <w:numPr>
          <w:ilvl w:val="0"/>
          <w:numId w:val="2"/>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two or fewer users transmit at the same time, each user requires 2.5Mbps. Total 5Mbps is available through shared link, there will be no queueing delay. However, if three users transmit at the same time, it require 7.5Mbps bandwidth, which is not available through 5Mbps link, thus, queueing delay occurs.</w:t>
      </w:r>
    </w:p>
    <w:p w14:paraId="0EE76E69" w14:textId="7787B42A" w:rsidR="00096C68" w:rsidRDefault="00096C68" w:rsidP="00084FB8">
      <w:pPr>
        <w:widowControl w:val="0"/>
        <w:numPr>
          <w:ilvl w:val="0"/>
          <w:numId w:val="2"/>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Probability would be 0.15^3 = 0.003375. The queue will grow when all three users transmit at the same time, the fraction of time will be 0.003375</w:t>
      </w:r>
      <w:r w:rsidR="00FA6B5C" w:rsidRPr="00084FB8">
        <w:rPr>
          <w:rFonts w:ascii="Times" w:hAnsi="Times" w:cs="Times"/>
          <w:color w:val="000000" w:themeColor="text1"/>
        </w:rPr>
        <w:t>.</w:t>
      </w:r>
    </w:p>
    <w:p w14:paraId="550D988C" w14:textId="77777777" w:rsidR="00186780" w:rsidRPr="00084FB8" w:rsidRDefault="00186780" w:rsidP="00186780">
      <w:pPr>
        <w:widowControl w:val="0"/>
        <w:tabs>
          <w:tab w:val="left" w:pos="220"/>
          <w:tab w:val="left" w:pos="720"/>
        </w:tabs>
        <w:autoSpaceDE w:val="0"/>
        <w:autoSpaceDN w:val="0"/>
        <w:adjustRightInd w:val="0"/>
        <w:spacing w:after="293"/>
        <w:rPr>
          <w:rFonts w:ascii="Times" w:hAnsi="Times" w:cs="Times"/>
          <w:color w:val="000000" w:themeColor="text1"/>
        </w:rPr>
      </w:pPr>
    </w:p>
    <w:p w14:paraId="71AA7C27" w14:textId="1C1E8196" w:rsidR="0030692B" w:rsidRPr="00084FB8" w:rsidRDefault="00573108"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[Problem 2.]</w:t>
      </w:r>
    </w:p>
    <w:p w14:paraId="47C2CB83" w14:textId="136C394A" w:rsidR="001B4F5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d</w:t>
      </w:r>
      <w:r w:rsidR="001B4F59" w:rsidRPr="00084FB8">
        <w:rPr>
          <w:rFonts w:ascii="Times" w:hAnsi="Times" w:cs="Times"/>
          <w:color w:val="000000" w:themeColor="text1"/>
          <w:position w:val="-3"/>
        </w:rPr>
        <w:t>prop</w:t>
      </w:r>
      <w:r w:rsidR="001B4F59" w:rsidRPr="00084FB8">
        <w:rPr>
          <w:rFonts w:ascii="Times" w:hAnsi="Times" w:cs="Times"/>
          <w:color w:val="000000" w:themeColor="text1"/>
          <w:position w:val="-3"/>
          <w:lang w:eastAsia="ko-KR"/>
        </w:rPr>
        <w:t xml:space="preserve"> = m/s</w:t>
      </w:r>
    </w:p>
    <w:p w14:paraId="42B35F69" w14:textId="66DA0642" w:rsidR="00E96F8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d</w:t>
      </w:r>
      <w:r w:rsidRPr="00084FB8">
        <w:rPr>
          <w:rFonts w:ascii="Times" w:hAnsi="Times" w:cs="Times"/>
          <w:color w:val="000000" w:themeColor="text1"/>
          <w:position w:val="-3"/>
        </w:rPr>
        <w:t>trans = L/R</w:t>
      </w:r>
    </w:p>
    <w:p w14:paraId="2C8DC4EA" w14:textId="48B49B95" w:rsidR="00E96F8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d</w:t>
      </w:r>
      <w:r w:rsidRPr="00084FB8">
        <w:rPr>
          <w:rFonts w:ascii="Times" w:hAnsi="Times" w:cs="Times"/>
          <w:color w:val="000000" w:themeColor="text1"/>
          <w:position w:val="-3"/>
        </w:rPr>
        <w:t>prop+</w:t>
      </w:r>
      <w:r w:rsidRPr="00084FB8">
        <w:rPr>
          <w:rFonts w:ascii="Times" w:hAnsi="Times" w:cs="Times"/>
          <w:color w:val="000000" w:themeColor="text1"/>
        </w:rPr>
        <w:t xml:space="preserve"> d</w:t>
      </w:r>
      <w:r w:rsidRPr="00084FB8">
        <w:rPr>
          <w:rFonts w:ascii="Times" w:hAnsi="Times" w:cs="Times"/>
          <w:color w:val="000000" w:themeColor="text1"/>
          <w:position w:val="-3"/>
        </w:rPr>
        <w:t>trans = m/s + L/R</w:t>
      </w:r>
    </w:p>
    <w:p w14:paraId="4C0BC258" w14:textId="46899A7F" w:rsidR="00E96F89"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Just being transmitted from A</w:t>
      </w:r>
    </w:p>
    <w:p w14:paraId="3E12B596" w14:textId="547C5357" w:rsidR="0030692B" w:rsidRPr="00084FB8" w:rsidRDefault="00E96F89"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Still in the link</w:t>
      </w:r>
    </w:p>
    <w:p w14:paraId="6FBCD508" w14:textId="5DFF6049" w:rsidR="00E96F89" w:rsidRPr="00084FB8" w:rsidRDefault="00AC2C4B"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lang w:eastAsia="ko-KR"/>
        </w:rPr>
        <w:t>Already arrived at Host B</w:t>
      </w:r>
    </w:p>
    <w:p w14:paraId="1EA2AF54" w14:textId="5686BD12" w:rsidR="00951203" w:rsidRPr="00084FB8" w:rsidRDefault="00951203" w:rsidP="00084FB8">
      <w:pPr>
        <w:widowControl w:val="0"/>
        <w:numPr>
          <w:ilvl w:val="0"/>
          <w:numId w:val="3"/>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 xml:space="preserve">m = s*L/R = 2.5*10^8 * 120/56 * 10^3 = </w:t>
      </w:r>
      <w:r w:rsidR="00F4739B" w:rsidRPr="00084FB8">
        <w:rPr>
          <w:rFonts w:ascii="Times" w:hAnsi="Times" w:cs="Times"/>
          <w:color w:val="000000" w:themeColor="text1"/>
        </w:rPr>
        <w:t>5.36*10^5(meter)</w:t>
      </w:r>
    </w:p>
    <w:p w14:paraId="67F2FF9C"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7044E1C7"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1D9694E4"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34DAC393"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478DA296"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1FA33993"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53E47127"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7DD5BA35" w14:textId="77777777" w:rsidR="00B22534" w:rsidRDefault="00B22534" w:rsidP="00084FB8">
      <w:pPr>
        <w:widowControl w:val="0"/>
        <w:autoSpaceDE w:val="0"/>
        <w:autoSpaceDN w:val="0"/>
        <w:adjustRightInd w:val="0"/>
        <w:spacing w:after="240"/>
        <w:rPr>
          <w:rFonts w:ascii="Times" w:hAnsi="Times" w:cs="Times"/>
          <w:color w:val="000000" w:themeColor="text1"/>
        </w:rPr>
      </w:pPr>
    </w:p>
    <w:p w14:paraId="02D610DB" w14:textId="77777777" w:rsidR="00425F52" w:rsidRDefault="00425F52" w:rsidP="00084FB8">
      <w:pPr>
        <w:widowControl w:val="0"/>
        <w:autoSpaceDE w:val="0"/>
        <w:autoSpaceDN w:val="0"/>
        <w:adjustRightInd w:val="0"/>
        <w:spacing w:after="240"/>
        <w:rPr>
          <w:rFonts w:ascii="Times" w:hAnsi="Times" w:cs="Times"/>
          <w:color w:val="000000" w:themeColor="text1"/>
        </w:rPr>
      </w:pPr>
    </w:p>
    <w:p w14:paraId="319DE3E3" w14:textId="0FD894ED" w:rsidR="0030692B" w:rsidRPr="00084FB8" w:rsidRDefault="00425F52" w:rsidP="00084FB8">
      <w:pPr>
        <w:widowControl w:val="0"/>
        <w:autoSpaceDE w:val="0"/>
        <w:autoSpaceDN w:val="0"/>
        <w:adjustRightInd w:val="0"/>
        <w:spacing w:after="240"/>
        <w:rPr>
          <w:rFonts w:ascii="Times" w:hAnsi="Times" w:cs="Times"/>
          <w:color w:val="000000" w:themeColor="text1"/>
          <w:lang w:eastAsia="ko-KR"/>
        </w:rPr>
      </w:pPr>
      <w:r w:rsidRPr="00084FB8">
        <w:rPr>
          <w:rFonts w:ascii="Times" w:hAnsi="Times" w:cs="Times"/>
          <w:color w:val="000000" w:themeColor="text1"/>
        </w:rPr>
        <w:lastRenderedPageBreak/>
        <w:t xml:space="preserve"> </w:t>
      </w:r>
      <w:r w:rsidR="00573108" w:rsidRPr="00084FB8">
        <w:rPr>
          <w:rFonts w:ascii="Times" w:hAnsi="Times" w:cs="Times"/>
          <w:color w:val="000000" w:themeColor="text1"/>
        </w:rPr>
        <w:t>[Problem 3.]</w:t>
      </w:r>
    </w:p>
    <w:p w14:paraId="36D61ABB" w14:textId="72B0047B" w:rsidR="00AF127B" w:rsidRDefault="00F22475" w:rsidP="003D10DA">
      <w:pPr>
        <w:widowControl w:val="0"/>
        <w:numPr>
          <w:ilvl w:val="0"/>
          <w:numId w:val="4"/>
        </w:numPr>
        <w:tabs>
          <w:tab w:val="left" w:pos="220"/>
          <w:tab w:val="left" w:pos="720"/>
        </w:tabs>
        <w:autoSpaceDE w:val="0"/>
        <w:autoSpaceDN w:val="0"/>
        <w:adjustRightInd w:val="0"/>
        <w:spacing w:after="293"/>
        <w:ind w:hanging="720"/>
        <w:rPr>
          <w:rFonts w:ascii="Times" w:hAnsi="Times" w:cs="Times"/>
          <w:color w:val="000000" w:themeColor="text1"/>
        </w:rPr>
      </w:pPr>
      <w:r w:rsidRPr="00AF127B">
        <w:rPr>
          <w:rFonts w:ascii="Times" w:hAnsi="Times" w:cs="Times"/>
          <w:color w:val="000000" w:themeColor="text1"/>
        </w:rPr>
        <w:t>Average delay is</w:t>
      </w:r>
      <w:r w:rsidR="002A6666" w:rsidRPr="00AF127B">
        <w:rPr>
          <w:rFonts w:ascii="Times" w:hAnsi="Times" w:cs="Times"/>
          <w:color w:val="000000" w:themeColor="text1"/>
        </w:rPr>
        <w:t xml:space="preserve"> </w:t>
      </w:r>
      <w:r w:rsidR="00AF127B">
        <w:rPr>
          <w:rFonts w:ascii="Times" w:hAnsi="Times" w:cs="Times"/>
          <w:color w:val="000000" w:themeColor="text1"/>
        </w:rPr>
        <w:t>140,</w:t>
      </w:r>
      <w:r w:rsidR="00AF127B">
        <w:rPr>
          <w:rFonts w:ascii="Times" w:hAnsi="Times" w:cs="Times" w:hint="eastAsia"/>
          <w:color w:val="000000" w:themeColor="text1"/>
          <w:lang w:eastAsia="ko-KR"/>
        </w:rPr>
        <w:t xml:space="preserve"> </w:t>
      </w:r>
      <w:r w:rsidR="00AF127B">
        <w:rPr>
          <w:rFonts w:ascii="Times" w:hAnsi="Times" w:cs="Times"/>
          <w:color w:val="000000" w:themeColor="text1"/>
          <w:lang w:eastAsia="ko-KR"/>
        </w:rPr>
        <w:t>141,</w:t>
      </w:r>
      <w:r w:rsidR="00AF127B">
        <w:rPr>
          <w:rFonts w:ascii="Times" w:hAnsi="Times" w:cs="Times" w:hint="eastAsia"/>
          <w:color w:val="000000" w:themeColor="text1"/>
          <w:lang w:eastAsia="ko-KR"/>
        </w:rPr>
        <w:t xml:space="preserve"> </w:t>
      </w:r>
      <w:r w:rsidR="00AF127B">
        <w:rPr>
          <w:rFonts w:ascii="Times" w:hAnsi="Times" w:cs="Times"/>
          <w:color w:val="000000" w:themeColor="text1"/>
          <w:lang w:eastAsia="ko-KR"/>
        </w:rPr>
        <w:t>144</w:t>
      </w:r>
      <w:r w:rsidR="00AF127B">
        <w:rPr>
          <w:rFonts w:ascii="Times" w:hAnsi="Times" w:cs="Times" w:hint="eastAsia"/>
          <w:color w:val="000000" w:themeColor="text1"/>
          <w:lang w:eastAsia="ko-KR"/>
        </w:rPr>
        <w:t xml:space="preserve"> </w:t>
      </w:r>
      <w:r w:rsidR="00AF127B">
        <w:rPr>
          <w:rFonts w:ascii="Times" w:hAnsi="Times" w:cs="Times"/>
          <w:color w:val="000000" w:themeColor="text1"/>
          <w:lang w:eastAsia="ko-KR"/>
        </w:rPr>
        <w:t>for each trial</w:t>
      </w:r>
    </w:p>
    <w:p w14:paraId="3E0DF777" w14:textId="4ECC5093" w:rsidR="00AF127B" w:rsidRPr="00AF127B" w:rsidRDefault="00AF127B" w:rsidP="00AF127B">
      <w:pPr>
        <w:widowControl w:val="0"/>
        <w:tabs>
          <w:tab w:val="left" w:pos="220"/>
          <w:tab w:val="left" w:pos="720"/>
        </w:tabs>
        <w:autoSpaceDE w:val="0"/>
        <w:autoSpaceDN w:val="0"/>
        <w:adjustRightInd w:val="0"/>
        <w:spacing w:after="293"/>
        <w:rPr>
          <w:rFonts w:ascii="Times" w:hAnsi="Times" w:cs="Times"/>
          <w:color w:val="000000" w:themeColor="text1"/>
        </w:rPr>
      </w:pPr>
      <w:r>
        <w:rPr>
          <w:rFonts w:ascii="Times" w:hAnsi="Times" w:cs="Times"/>
          <w:noProof/>
          <w:color w:val="000000" w:themeColor="text1"/>
        </w:rPr>
        <w:drawing>
          <wp:inline distT="0" distB="0" distL="0" distR="0" wp14:anchorId="0A7E9A5B" wp14:editId="38D75169">
            <wp:extent cx="5727700" cy="229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9-17 at 1.33.57 PM.png"/>
                    <pic:cNvPicPr/>
                  </pic:nvPicPr>
                  <pic:blipFill>
                    <a:blip r:embed="rId5">
                      <a:extLst>
                        <a:ext uri="{28A0092B-C50C-407E-A947-70E740481C1C}">
                          <a14:useLocalDpi xmlns:a14="http://schemas.microsoft.com/office/drawing/2010/main" val="0"/>
                        </a:ext>
                      </a:extLst>
                    </a:blip>
                    <a:stretch>
                      <a:fillRect/>
                    </a:stretch>
                  </pic:blipFill>
                  <pic:spPr>
                    <a:xfrm>
                      <a:off x="0" y="0"/>
                      <a:ext cx="5727700" cy="2298700"/>
                    </a:xfrm>
                    <a:prstGeom prst="rect">
                      <a:avLst/>
                    </a:prstGeom>
                  </pic:spPr>
                </pic:pic>
              </a:graphicData>
            </a:graphic>
          </wp:inline>
        </w:drawing>
      </w:r>
    </w:p>
    <w:p w14:paraId="4FD10124" w14:textId="18EB9767" w:rsidR="00D71227" w:rsidRPr="00084FB8" w:rsidRDefault="00364811" w:rsidP="00084FB8">
      <w:pPr>
        <w:widowControl w:val="0"/>
        <w:tabs>
          <w:tab w:val="left" w:pos="220"/>
          <w:tab w:val="left" w:pos="720"/>
        </w:tabs>
        <w:autoSpaceDE w:val="0"/>
        <w:autoSpaceDN w:val="0"/>
        <w:adjustRightInd w:val="0"/>
        <w:spacing w:after="293"/>
        <w:rPr>
          <w:rFonts w:ascii="Times" w:hAnsi="Times" w:cs="Times"/>
          <w:color w:val="000000" w:themeColor="text1"/>
          <w:lang w:eastAsia="ko-KR"/>
        </w:rPr>
      </w:pPr>
      <w:r>
        <w:rPr>
          <w:rFonts w:ascii="Times" w:hAnsi="Times" w:cs="Times"/>
          <w:noProof/>
          <w:color w:val="000000" w:themeColor="text1"/>
          <w:lang w:eastAsia="ko-KR"/>
        </w:rPr>
        <w:drawing>
          <wp:inline distT="0" distB="0" distL="0" distR="0" wp14:anchorId="5D30A4E0" wp14:editId="211C0E4E">
            <wp:extent cx="5727700" cy="1841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17 at 1.22.18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1841500"/>
                    </a:xfrm>
                    <a:prstGeom prst="rect">
                      <a:avLst/>
                    </a:prstGeom>
                  </pic:spPr>
                </pic:pic>
              </a:graphicData>
            </a:graphic>
          </wp:inline>
        </w:drawing>
      </w:r>
      <w:r>
        <w:rPr>
          <w:rFonts w:ascii="Times" w:hAnsi="Times" w:cs="Times"/>
          <w:noProof/>
          <w:color w:val="000000" w:themeColor="text1"/>
          <w:lang w:eastAsia="ko-KR"/>
        </w:rPr>
        <w:drawing>
          <wp:inline distT="0" distB="0" distL="0" distR="0" wp14:anchorId="4BC23632" wp14:editId="24C502BC">
            <wp:extent cx="57277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9-17 at 1.25.46 P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2235200"/>
                    </a:xfrm>
                    <a:prstGeom prst="rect">
                      <a:avLst/>
                    </a:prstGeom>
                  </pic:spPr>
                </pic:pic>
              </a:graphicData>
            </a:graphic>
          </wp:inline>
        </w:drawing>
      </w:r>
    </w:p>
    <w:p w14:paraId="3ACBFBEB" w14:textId="528BA764" w:rsidR="003006D3" w:rsidRPr="00084FB8" w:rsidRDefault="00965770" w:rsidP="00084FB8">
      <w:pPr>
        <w:widowControl w:val="0"/>
        <w:numPr>
          <w:ilvl w:val="0"/>
          <w:numId w:val="4"/>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rPr>
        <w:t>All three trial results in 15</w:t>
      </w:r>
      <w:r w:rsidR="003006D3" w:rsidRPr="00084FB8">
        <w:rPr>
          <w:rFonts w:ascii="Times" w:hAnsi="Times" w:cs="Times"/>
          <w:color w:val="000000" w:themeColor="text1"/>
        </w:rPr>
        <w:t xml:space="preserve"> routers in the path without change.</w:t>
      </w:r>
    </w:p>
    <w:p w14:paraId="42C0EE30" w14:textId="46C56111" w:rsidR="00E95DFD" w:rsidRPr="00E95DFD" w:rsidRDefault="00EE23CA" w:rsidP="00E95DFD">
      <w:pPr>
        <w:widowControl w:val="0"/>
        <w:numPr>
          <w:ilvl w:val="0"/>
          <w:numId w:val="4"/>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It looks like 9, 10</w:t>
      </w:r>
      <w:r w:rsidR="00871416">
        <w:rPr>
          <w:rFonts w:ascii="Times" w:hAnsi="Times" w:cs="Times"/>
          <w:color w:val="000000" w:themeColor="text1"/>
        </w:rPr>
        <w:t>, 11</w:t>
      </w:r>
      <w:r w:rsidRPr="00084FB8">
        <w:rPr>
          <w:rFonts w:ascii="Times" w:hAnsi="Times" w:cs="Times"/>
          <w:color w:val="000000" w:themeColor="text1"/>
        </w:rPr>
        <w:t xml:space="preserve"> routers are ISPs.</w:t>
      </w:r>
      <w:bookmarkStart w:id="0" w:name="_GoBack"/>
      <w:bookmarkEnd w:id="0"/>
    </w:p>
    <w:p w14:paraId="3897662E" w14:textId="77777777" w:rsidR="00364811" w:rsidRDefault="00364811" w:rsidP="00084FB8">
      <w:pPr>
        <w:widowControl w:val="0"/>
        <w:autoSpaceDE w:val="0"/>
        <w:autoSpaceDN w:val="0"/>
        <w:adjustRightInd w:val="0"/>
        <w:spacing w:after="240"/>
        <w:rPr>
          <w:rFonts w:ascii="Times" w:hAnsi="Times" w:cs="Times"/>
          <w:color w:val="000000" w:themeColor="text1"/>
        </w:rPr>
      </w:pPr>
    </w:p>
    <w:p w14:paraId="2D561E6A" w14:textId="77777777" w:rsidR="00364811" w:rsidRDefault="00364811" w:rsidP="00084FB8">
      <w:pPr>
        <w:widowControl w:val="0"/>
        <w:autoSpaceDE w:val="0"/>
        <w:autoSpaceDN w:val="0"/>
        <w:adjustRightInd w:val="0"/>
        <w:spacing w:after="240"/>
        <w:rPr>
          <w:rFonts w:ascii="Times" w:hAnsi="Times" w:cs="Times"/>
          <w:color w:val="000000" w:themeColor="text1"/>
        </w:rPr>
      </w:pPr>
    </w:p>
    <w:p w14:paraId="7E692282" w14:textId="6B690FFE"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lastRenderedPageBreak/>
        <w:t>[Problem 4.]</w:t>
      </w:r>
    </w:p>
    <w:p w14:paraId="7FB0C412" w14:textId="06C2B025" w:rsidR="000F0A92" w:rsidRDefault="000F0A92" w:rsidP="000F0A92">
      <w:pPr>
        <w:widowControl w:val="0"/>
        <w:numPr>
          <w:ilvl w:val="0"/>
          <w:numId w:val="5"/>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rPr>
        <w:t>8*10^6</w:t>
      </w:r>
      <w:r>
        <w:rPr>
          <w:rFonts w:ascii="Times" w:hAnsi="Times" w:cs="Times"/>
          <w:color w:val="000000" w:themeColor="text1"/>
          <w:lang w:eastAsia="ko-KR"/>
        </w:rPr>
        <w:t>bits = 8*10^3Kb = 8Mb, since link is 2Mbps, it takes 8/2=4 seconds from the source to the first packet switch</w:t>
      </w:r>
      <w:r>
        <w:rPr>
          <w:rFonts w:ascii="Times" w:hAnsi="Times" w:cs="Times"/>
          <w:color w:val="000000" w:themeColor="text1"/>
        </w:rPr>
        <w:t xml:space="preserve">. </w:t>
      </w:r>
      <w:r w:rsidR="00EB2F9D">
        <w:rPr>
          <w:rFonts w:ascii="Times" w:hAnsi="Times" w:cs="Times"/>
          <w:color w:val="000000" w:themeColor="text1"/>
          <w:lang w:eastAsia="ko-KR"/>
        </w:rPr>
        <w:t>Totally, it takes 4*3 = 12 seconds from the source to the destination.</w:t>
      </w:r>
    </w:p>
    <w:p w14:paraId="04F70CF5" w14:textId="1716352A" w:rsidR="0030692B" w:rsidRPr="00EB2F9D" w:rsidRDefault="00DA6A81" w:rsidP="00EB2F9D">
      <w:pPr>
        <w:widowControl w:val="0"/>
        <w:numPr>
          <w:ilvl w:val="0"/>
          <w:numId w:val="5"/>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lang w:eastAsia="ko-KR"/>
        </w:rPr>
        <w:t>10Kb/2Mbps</w:t>
      </w:r>
      <w:r>
        <w:rPr>
          <w:rFonts w:ascii="Times" w:hAnsi="Times" w:cs="Times" w:hint="eastAsia"/>
          <w:color w:val="000000" w:themeColor="text1"/>
          <w:lang w:eastAsia="ko-KR"/>
        </w:rPr>
        <w:t xml:space="preserve"> </w:t>
      </w:r>
      <w:r>
        <w:rPr>
          <w:rFonts w:ascii="Times" w:hAnsi="Times" w:cs="Times"/>
          <w:color w:val="000000" w:themeColor="text1"/>
          <w:lang w:eastAsia="ko-KR"/>
        </w:rPr>
        <w:t>=</w:t>
      </w:r>
      <w:r>
        <w:rPr>
          <w:rFonts w:ascii="Times" w:hAnsi="Times" w:cs="Times" w:hint="eastAsia"/>
          <w:color w:val="000000" w:themeColor="text1"/>
          <w:lang w:eastAsia="ko-KR"/>
        </w:rPr>
        <w:t xml:space="preserve"> </w:t>
      </w:r>
      <w:r>
        <w:rPr>
          <w:rFonts w:ascii="Times" w:hAnsi="Times" w:cs="Times"/>
          <w:color w:val="000000" w:themeColor="text1"/>
          <w:lang w:eastAsia="ko-KR"/>
        </w:rPr>
        <w:t>5ms, second packet will be fully received at the first switch at 2*5=10ms</w:t>
      </w:r>
    </w:p>
    <w:p w14:paraId="14B8B6D3" w14:textId="411AC07B" w:rsidR="0030692B" w:rsidRPr="00084FB8" w:rsidRDefault="00DA6A81" w:rsidP="00084FB8">
      <w:pPr>
        <w:widowControl w:val="0"/>
        <w:numPr>
          <w:ilvl w:val="0"/>
          <w:numId w:val="5"/>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rPr>
        <w:t>It takes 15ms + 799*5ms = 4010ms = 4.01 seconds. It is much faster to use segmentation , comparing to the answer in part (a).</w:t>
      </w:r>
      <w:r w:rsidR="0030692B" w:rsidRPr="00084FB8">
        <w:rPr>
          <w:rFonts w:ascii="Times" w:hAnsi="Times" w:cs="Times"/>
          <w:color w:val="000000" w:themeColor="text1"/>
        </w:rPr>
        <w:t xml:space="preserve"> </w:t>
      </w:r>
      <w:r w:rsidR="0030692B" w:rsidRPr="00084FB8">
        <w:rPr>
          <w:rFonts w:ascii="MS Mincho" w:eastAsia="MS Mincho" w:hAnsi="MS Mincho" w:cs="MS Mincho" w:hint="eastAsia"/>
          <w:color w:val="000000" w:themeColor="text1"/>
        </w:rPr>
        <w:t> </w:t>
      </w:r>
    </w:p>
    <w:p w14:paraId="42ECB9A0" w14:textId="22D1716E"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[Problem 5.]</w:t>
      </w:r>
    </w:p>
    <w:p w14:paraId="0E9A0213" w14:textId="19368601" w:rsidR="0030692B" w:rsidRPr="00084FB8" w:rsidRDefault="00871416"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hyperlink r:id="rId8" w:history="1">
        <w:r w:rsidR="00FA080F" w:rsidRPr="00084FB8">
          <w:rPr>
            <w:rStyle w:val="Hyperlink"/>
            <w:rFonts w:ascii="Times" w:hAnsi="Times" w:cs="Times"/>
            <w:lang w:eastAsia="ko-KR"/>
          </w:rPr>
          <w:t>http://gaia.cs.umass.edu/cs341/index.html</w:t>
        </w:r>
      </w:hyperlink>
      <w:r w:rsidR="00FA080F" w:rsidRPr="00084FB8">
        <w:rPr>
          <w:rFonts w:ascii="Times" w:hAnsi="Times" w:cs="Times"/>
          <w:color w:val="000000" w:themeColor="text1"/>
          <w:lang w:eastAsia="ko-KR"/>
        </w:rPr>
        <w:t xml:space="preserve"> (Host is the server name, /cs341/index.html is the file name)</w:t>
      </w:r>
    </w:p>
    <w:p w14:paraId="454E494D" w14:textId="2335CA89"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1.1 (HTTP/1.1)</w:t>
      </w:r>
    </w:p>
    <w:p w14:paraId="675EE3DD" w14:textId="1119BB5E"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Persistent (</w:t>
      </w:r>
      <w:proofErr w:type="spellStart"/>
      <w:r w:rsidRPr="00084FB8">
        <w:rPr>
          <w:rFonts w:ascii="Times" w:hAnsi="Times" w:cs="Times"/>
          <w:color w:val="000000" w:themeColor="text1"/>
        </w:rPr>
        <w:t>Connection:keep-alive</w:t>
      </w:r>
      <w:proofErr w:type="spellEnd"/>
      <w:r w:rsidRPr="00084FB8">
        <w:rPr>
          <w:rFonts w:ascii="Times" w:hAnsi="Times" w:cs="Times"/>
          <w:color w:val="000000" w:themeColor="text1"/>
        </w:rPr>
        <w:t>)</w:t>
      </w:r>
    </w:p>
    <w:p w14:paraId="3E588DC5" w14:textId="73A72547" w:rsidR="0030692B" w:rsidRPr="00084FB8"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Can’t be found in the message</w:t>
      </w:r>
    </w:p>
    <w:p w14:paraId="66439B67" w14:textId="2E7F0A8D" w:rsidR="0030692B" w:rsidRPr="00E95DFD" w:rsidRDefault="00FA080F" w:rsidP="00084FB8">
      <w:pPr>
        <w:widowControl w:val="0"/>
        <w:numPr>
          <w:ilvl w:val="0"/>
          <w:numId w:val="6"/>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Mozilla/5.0 (</w:t>
      </w:r>
      <w:proofErr w:type="spellStart"/>
      <w:r w:rsidRPr="00084FB8">
        <w:rPr>
          <w:rFonts w:ascii="Times" w:hAnsi="Times" w:cs="Times"/>
          <w:color w:val="000000" w:themeColor="text1"/>
        </w:rPr>
        <w:t>User-Agent:Mozilla</w:t>
      </w:r>
      <w:proofErr w:type="spellEnd"/>
      <w:r w:rsidRPr="00084FB8">
        <w:rPr>
          <w:rFonts w:ascii="Times" w:hAnsi="Times" w:cs="Times"/>
          <w:color w:val="000000" w:themeColor="text1"/>
        </w:rPr>
        <w:t xml:space="preserve">/5.0) </w:t>
      </w:r>
      <w:r w:rsidR="00022092" w:rsidRPr="00084FB8">
        <w:rPr>
          <w:rFonts w:ascii="Times" w:hAnsi="Times" w:cs="Times"/>
          <w:color w:val="000000" w:themeColor="text1"/>
        </w:rPr>
        <w:t>For Server t</w:t>
      </w:r>
      <w:r w:rsidRPr="00084FB8">
        <w:rPr>
          <w:rFonts w:ascii="Times" w:hAnsi="Times" w:cs="Times"/>
          <w:color w:val="000000" w:themeColor="text1"/>
        </w:rPr>
        <w:t>o deal with different types of browsers with sending the object with different versions.</w:t>
      </w:r>
      <w:r w:rsidR="0030692B" w:rsidRPr="00084FB8">
        <w:rPr>
          <w:rFonts w:ascii="Times" w:hAnsi="Times" w:cs="Times"/>
          <w:color w:val="000000" w:themeColor="text1"/>
        </w:rPr>
        <w:t xml:space="preserve"> </w:t>
      </w:r>
      <w:r w:rsidR="0030692B" w:rsidRPr="00084FB8">
        <w:rPr>
          <w:rFonts w:ascii="MS Mincho" w:eastAsia="MS Mincho" w:hAnsi="MS Mincho" w:cs="MS Mincho" w:hint="eastAsia"/>
          <w:color w:val="000000" w:themeColor="text1"/>
        </w:rPr>
        <w:t> </w:t>
      </w:r>
    </w:p>
    <w:p w14:paraId="2C57E38A" w14:textId="77777777" w:rsidR="00E95DFD" w:rsidRPr="00084FB8" w:rsidRDefault="00E95DFD" w:rsidP="00E95DFD">
      <w:pPr>
        <w:widowControl w:val="0"/>
        <w:tabs>
          <w:tab w:val="left" w:pos="220"/>
          <w:tab w:val="left" w:pos="720"/>
        </w:tabs>
        <w:autoSpaceDE w:val="0"/>
        <w:autoSpaceDN w:val="0"/>
        <w:adjustRightInd w:val="0"/>
        <w:spacing w:after="293"/>
        <w:rPr>
          <w:rFonts w:ascii="Times" w:hAnsi="Times" w:cs="Times"/>
          <w:color w:val="000000" w:themeColor="text1"/>
        </w:rPr>
      </w:pPr>
    </w:p>
    <w:p w14:paraId="4AAD9A48" w14:textId="0DF30981"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 xml:space="preserve">[Problem 6.] </w:t>
      </w:r>
    </w:p>
    <w:p w14:paraId="625EC5AD" w14:textId="77777777" w:rsidR="00E10E09" w:rsidRDefault="00E10E09" w:rsidP="00E10E09">
      <w:pPr>
        <w:widowControl w:val="0"/>
        <w:numPr>
          <w:ilvl w:val="0"/>
          <w:numId w:val="7"/>
        </w:numPr>
        <w:tabs>
          <w:tab w:val="left" w:pos="220"/>
          <w:tab w:val="left" w:pos="720"/>
        </w:tabs>
        <w:autoSpaceDE w:val="0"/>
        <w:autoSpaceDN w:val="0"/>
        <w:adjustRightInd w:val="0"/>
        <w:spacing w:after="293"/>
        <w:ind w:hanging="720"/>
        <w:rPr>
          <w:rFonts w:ascii="Times" w:hAnsi="Times" w:cs="Times"/>
          <w:color w:val="000000" w:themeColor="text1"/>
        </w:rPr>
      </w:pPr>
      <w:r w:rsidRPr="00084FB8">
        <w:rPr>
          <w:rFonts w:ascii="Times" w:hAnsi="Times" w:cs="Times"/>
          <w:color w:val="000000" w:themeColor="text1"/>
        </w:rPr>
        <w:t xml:space="preserve">Δ </w:t>
      </w:r>
      <w:r>
        <w:rPr>
          <w:rFonts w:ascii="Times" w:hAnsi="Times" w:cs="Times" w:hint="eastAsia"/>
          <w:color w:val="000000" w:themeColor="text1"/>
          <w:lang w:eastAsia="ko-KR"/>
        </w:rPr>
        <w:t xml:space="preserve"> </w:t>
      </w:r>
      <w:r>
        <w:rPr>
          <w:rFonts w:ascii="Times" w:hAnsi="Times" w:cs="Times"/>
          <w:color w:val="000000" w:themeColor="text1"/>
          <w:lang w:eastAsia="ko-KR"/>
        </w:rPr>
        <w:t>=</w:t>
      </w:r>
      <w:r>
        <w:rPr>
          <w:rFonts w:ascii="Times" w:hAnsi="Times" w:cs="Times" w:hint="eastAsia"/>
          <w:color w:val="000000" w:themeColor="text1"/>
          <w:lang w:eastAsia="ko-KR"/>
        </w:rPr>
        <w:t xml:space="preserve"> </w:t>
      </w:r>
      <w:r w:rsidRPr="00084FB8">
        <w:rPr>
          <w:rFonts w:ascii="Times" w:hAnsi="Times" w:cs="Times"/>
          <w:color w:val="000000" w:themeColor="text1"/>
        </w:rPr>
        <w:t xml:space="preserve">average time required to send an object over the access link </w:t>
      </w:r>
      <w:r>
        <w:rPr>
          <w:rFonts w:ascii="Times" w:hAnsi="Times" w:cs="Times"/>
          <w:color w:val="000000" w:themeColor="text1"/>
        </w:rPr>
        <w:t>=</w:t>
      </w:r>
      <w:r>
        <w:rPr>
          <w:rFonts w:ascii="Times" w:hAnsi="Times" w:cs="Times" w:hint="eastAsia"/>
          <w:color w:val="000000" w:themeColor="text1"/>
          <w:lang w:eastAsia="ko-KR"/>
        </w:rPr>
        <w:t xml:space="preserve"> </w:t>
      </w:r>
      <w:r>
        <w:rPr>
          <w:rFonts w:ascii="Times" w:hAnsi="Times" w:cs="Times"/>
          <w:color w:val="000000" w:themeColor="text1"/>
          <w:lang w:eastAsia="ko-KR"/>
        </w:rPr>
        <w:t>average object size / transmission rate = 850000b/15Mbps = 0.85Mb/15Mbps = 0.056 seconds</w:t>
      </w:r>
    </w:p>
    <w:p w14:paraId="143A010A" w14:textId="7A6AB325" w:rsidR="00E10E09" w:rsidRPr="00E10E09" w:rsidRDefault="00E10E09" w:rsidP="00E10E09">
      <w:pPr>
        <w:widowControl w:val="0"/>
        <w:tabs>
          <w:tab w:val="left" w:pos="220"/>
          <w:tab w:val="left" w:pos="720"/>
        </w:tabs>
        <w:autoSpaceDE w:val="0"/>
        <w:autoSpaceDN w:val="0"/>
        <w:adjustRightInd w:val="0"/>
        <w:spacing w:after="293"/>
        <w:ind w:left="720"/>
        <w:rPr>
          <w:rFonts w:ascii="Times" w:hAnsi="Times" w:cs="Times"/>
          <w:color w:val="000000" w:themeColor="text1"/>
          <w:lang w:eastAsia="ko-KR"/>
        </w:rPr>
      </w:pPr>
      <w:r w:rsidRPr="00E10E09">
        <w:rPr>
          <w:rFonts w:ascii="Times" w:hAnsi="Times" w:cs="Times"/>
          <w:color w:val="000000" w:themeColor="text1"/>
        </w:rPr>
        <w:t>β</w:t>
      </w:r>
      <w:r>
        <w:rPr>
          <w:rFonts w:ascii="Times" w:hAnsi="Times" w:cs="Times"/>
          <w:color w:val="000000" w:themeColor="text1"/>
        </w:rPr>
        <w:t xml:space="preserve"> </w:t>
      </w:r>
      <w:r w:rsidRPr="00E10E09">
        <w:rPr>
          <w:rFonts w:ascii="Times" w:hAnsi="Times" w:cs="Times"/>
          <w:color w:val="000000" w:themeColor="text1"/>
        </w:rPr>
        <w:t xml:space="preserve">= </w:t>
      </w:r>
      <w:r w:rsidRPr="00084FB8">
        <w:rPr>
          <w:rFonts w:ascii="Times" w:hAnsi="Times" w:cs="Times"/>
          <w:color w:val="000000" w:themeColor="text1"/>
        </w:rPr>
        <w:t>the arrival rate of objects to the access link</w:t>
      </w:r>
      <w:r>
        <w:rPr>
          <w:rFonts w:ascii="Times" w:hAnsi="Times" w:cs="Times"/>
          <w:color w:val="000000" w:themeColor="text1"/>
        </w:rPr>
        <w:t xml:space="preserve"> = </w:t>
      </w:r>
      <w:r w:rsidR="003F09BB">
        <w:rPr>
          <w:rFonts w:ascii="Times" w:hAnsi="Times" w:cs="Times"/>
          <w:color w:val="000000" w:themeColor="text1"/>
        </w:rPr>
        <w:t xml:space="preserve">the average request rate = </w:t>
      </w:r>
      <w:r w:rsidR="000C5216">
        <w:rPr>
          <w:rFonts w:ascii="Times" w:hAnsi="Times" w:cs="Times" w:hint="eastAsia"/>
          <w:color w:val="000000" w:themeColor="text1"/>
          <w:lang w:eastAsia="ko-KR"/>
        </w:rPr>
        <w:t>16</w:t>
      </w:r>
      <w:r w:rsidR="00C313D5">
        <w:rPr>
          <w:rFonts w:ascii="Times" w:hAnsi="Times" w:cs="Times"/>
          <w:color w:val="000000" w:themeColor="text1"/>
          <w:lang w:eastAsia="ko-KR"/>
        </w:rPr>
        <w:t>/sec</w:t>
      </w:r>
    </w:p>
    <w:p w14:paraId="46969F64" w14:textId="44B75F74" w:rsidR="003F09BB" w:rsidRDefault="003F09BB" w:rsidP="003F09BB">
      <w:pPr>
        <w:widowControl w:val="0"/>
        <w:numPr>
          <w:ilvl w:val="0"/>
          <w:numId w:val="7"/>
        </w:numPr>
        <w:tabs>
          <w:tab w:val="left" w:pos="220"/>
          <w:tab w:val="left" w:pos="720"/>
        </w:tabs>
        <w:autoSpaceDE w:val="0"/>
        <w:autoSpaceDN w:val="0"/>
        <w:adjustRightInd w:val="0"/>
        <w:spacing w:after="293"/>
        <w:ind w:hanging="720"/>
        <w:rPr>
          <w:rFonts w:ascii="Times" w:hAnsi="Times" w:cs="Times"/>
          <w:color w:val="000000" w:themeColor="text1"/>
        </w:rPr>
      </w:pPr>
      <w:r>
        <w:rPr>
          <w:rFonts w:ascii="Times" w:hAnsi="Times" w:cs="Times"/>
          <w:color w:val="000000" w:themeColor="text1"/>
          <w:lang w:eastAsia="ko-KR"/>
        </w:rPr>
        <w:t xml:space="preserve">When cache hit, response time could be considered as 0. Also </w:t>
      </w:r>
      <w:r w:rsidRPr="00E10E09">
        <w:rPr>
          <w:rFonts w:ascii="Times" w:hAnsi="Times" w:cs="Times"/>
          <w:color w:val="000000" w:themeColor="text1"/>
        </w:rPr>
        <w:t>β</w:t>
      </w:r>
      <w:r w:rsidRPr="00084FB8">
        <w:rPr>
          <w:rFonts w:ascii="Times" w:hAnsi="Times" w:cs="Times"/>
          <w:color w:val="000000" w:themeColor="text1"/>
        </w:rPr>
        <w:t xml:space="preserve"> </w:t>
      </w:r>
      <w:r>
        <w:rPr>
          <w:rFonts w:ascii="Times" w:hAnsi="Times" w:cs="Times"/>
          <w:color w:val="000000" w:themeColor="text1"/>
        </w:rPr>
        <w:t xml:space="preserve">=16*0.4 </w:t>
      </w:r>
      <w:r w:rsidR="004B2B48">
        <w:rPr>
          <w:rFonts w:ascii="Times" w:hAnsi="Times" w:cs="Times"/>
          <w:color w:val="000000" w:themeColor="text1"/>
        </w:rPr>
        <w:t>= 6.4</w:t>
      </w:r>
      <w:r>
        <w:rPr>
          <w:rFonts w:ascii="Times" w:hAnsi="Times" w:cs="Times"/>
          <w:color w:val="000000" w:themeColor="text1"/>
        </w:rPr>
        <w:t>since cache hits doesn’</w:t>
      </w:r>
      <w:r w:rsidR="004B2B48">
        <w:rPr>
          <w:rFonts w:ascii="Times" w:hAnsi="Times" w:cs="Times"/>
          <w:color w:val="000000" w:themeColor="text1"/>
        </w:rPr>
        <w:t xml:space="preserve">t require to servers. The total average response time = 3 + 0.056/(1-0.056*6.4) = 3 + 0.09 seconds = 3.09 seconds, when </w:t>
      </w:r>
      <w:proofErr w:type="spellStart"/>
      <w:r w:rsidR="004B2B48">
        <w:rPr>
          <w:rFonts w:ascii="Times" w:hAnsi="Times" w:cs="Times"/>
          <w:color w:val="000000" w:themeColor="text1"/>
        </w:rPr>
        <w:t>cahche</w:t>
      </w:r>
      <w:proofErr w:type="spellEnd"/>
      <w:r w:rsidR="004B2B48">
        <w:rPr>
          <w:rFonts w:ascii="Times" w:hAnsi="Times" w:cs="Times"/>
          <w:color w:val="000000" w:themeColor="text1"/>
        </w:rPr>
        <w:t xml:space="preserve"> missed. Therefore, the total average response time will be 0.4*3.09 = 1.24 seconds.</w:t>
      </w:r>
    </w:p>
    <w:p w14:paraId="1ACC0244" w14:textId="41532EF9" w:rsidR="003F09BB" w:rsidRPr="003F09BB" w:rsidRDefault="003F09BB" w:rsidP="003F09BB">
      <w:pPr>
        <w:widowControl w:val="0"/>
        <w:tabs>
          <w:tab w:val="left" w:pos="220"/>
          <w:tab w:val="left" w:pos="720"/>
        </w:tabs>
        <w:autoSpaceDE w:val="0"/>
        <w:autoSpaceDN w:val="0"/>
        <w:adjustRightInd w:val="0"/>
        <w:spacing w:after="293"/>
        <w:ind w:left="720"/>
        <w:rPr>
          <w:rFonts w:ascii="Times" w:hAnsi="Times" w:cs="Times"/>
          <w:color w:val="000000" w:themeColor="text1"/>
        </w:rPr>
      </w:pPr>
    </w:p>
    <w:p w14:paraId="7C86ED0B" w14:textId="18146A6B" w:rsidR="0030692B" w:rsidRDefault="0030692B" w:rsidP="00084FB8">
      <w:pPr>
        <w:widowControl w:val="0"/>
        <w:autoSpaceDE w:val="0"/>
        <w:autoSpaceDN w:val="0"/>
        <w:adjustRightInd w:val="0"/>
        <w:spacing w:after="240"/>
        <w:rPr>
          <w:rFonts w:ascii="Times" w:hAnsi="Times" w:cs="Times"/>
          <w:color w:val="000000" w:themeColor="text1"/>
          <w:lang w:eastAsia="ko-KR"/>
        </w:rPr>
      </w:pPr>
      <w:r w:rsidRPr="00084FB8">
        <w:rPr>
          <w:rFonts w:ascii="Times" w:hAnsi="Times" w:cs="Times"/>
          <w:color w:val="000000" w:themeColor="text1"/>
        </w:rPr>
        <w:t xml:space="preserve">[Problem 7.] </w:t>
      </w:r>
      <w:r w:rsidR="00E95DFD">
        <w:rPr>
          <w:rFonts w:ascii="Times" w:hAnsi="Times" w:cs="Times"/>
          <w:color w:val="000000" w:themeColor="text1"/>
        </w:rPr>
        <w:t>My favorite human pr</w:t>
      </w:r>
      <w:r w:rsidR="003810B8">
        <w:rPr>
          <w:rFonts w:ascii="Times" w:hAnsi="Times" w:cs="Times"/>
          <w:color w:val="000000" w:themeColor="text1"/>
        </w:rPr>
        <w:t>otocol is</w:t>
      </w:r>
      <w:r w:rsidR="003810B8">
        <w:rPr>
          <w:rFonts w:ascii="Times" w:hAnsi="Times" w:cs="Times" w:hint="eastAsia"/>
          <w:color w:val="000000" w:themeColor="text1"/>
          <w:lang w:eastAsia="ko-KR"/>
        </w:rPr>
        <w:t xml:space="preserve"> </w:t>
      </w:r>
      <w:r w:rsidR="003810B8">
        <w:rPr>
          <w:rFonts w:ascii="Times" w:hAnsi="Times" w:cs="Times"/>
          <w:color w:val="000000" w:themeColor="text1"/>
          <w:lang w:eastAsia="ko-KR"/>
        </w:rPr>
        <w:t>to decide the lunch menu. Suppose there are two people. First one of them suggests his/her choice. If the other satisfies with that or feels s</w:t>
      </w:r>
      <w:r w:rsidR="00857ED1">
        <w:rPr>
          <w:rFonts w:ascii="Times" w:hAnsi="Times" w:cs="Times"/>
          <w:color w:val="000000" w:themeColor="text1"/>
          <w:lang w:eastAsia="ko-KR"/>
        </w:rPr>
        <w:t>o-so while nothing really co</w:t>
      </w:r>
      <w:r w:rsidR="003810B8">
        <w:rPr>
          <w:rFonts w:ascii="Times" w:hAnsi="Times" w:cs="Times"/>
          <w:color w:val="000000" w:themeColor="text1"/>
          <w:lang w:eastAsia="ko-KR"/>
        </w:rPr>
        <w:t>ming to mind, he/she accepts it and the protocol is done. If not, the other suggests a new menu and the same process is going. The point of this process is that it is sometimes really difficult to start at first if no one gives any suggestion.</w:t>
      </w:r>
    </w:p>
    <w:p w14:paraId="71320F1A" w14:textId="77777777" w:rsidR="00E95DFD" w:rsidRPr="00084FB8" w:rsidRDefault="00E95DFD" w:rsidP="00084FB8">
      <w:pPr>
        <w:widowControl w:val="0"/>
        <w:autoSpaceDE w:val="0"/>
        <w:autoSpaceDN w:val="0"/>
        <w:adjustRightInd w:val="0"/>
        <w:spacing w:after="240"/>
        <w:rPr>
          <w:rFonts w:ascii="Times" w:hAnsi="Times" w:cs="Times"/>
          <w:color w:val="000000" w:themeColor="text1"/>
        </w:rPr>
      </w:pPr>
    </w:p>
    <w:p w14:paraId="21CA6934" w14:textId="77777777" w:rsidR="002161FE" w:rsidRDefault="002161FE" w:rsidP="00084FB8">
      <w:pPr>
        <w:widowControl w:val="0"/>
        <w:autoSpaceDE w:val="0"/>
        <w:autoSpaceDN w:val="0"/>
        <w:adjustRightInd w:val="0"/>
        <w:spacing w:after="240"/>
        <w:rPr>
          <w:rFonts w:ascii="Times" w:hAnsi="Times" w:cs="Times"/>
          <w:color w:val="000000" w:themeColor="text1"/>
        </w:rPr>
      </w:pPr>
    </w:p>
    <w:p w14:paraId="5F40ACB1" w14:textId="287A5F8B" w:rsidR="0030692B"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lastRenderedPageBreak/>
        <w:t xml:space="preserve">[Problem 8.] </w:t>
      </w:r>
    </w:p>
    <w:p w14:paraId="05E1E874" w14:textId="7FF6A1BD" w:rsidR="00814F08" w:rsidRDefault="00022092" w:rsidP="00561E24">
      <w:pPr>
        <w:pStyle w:val="NormalWeb"/>
        <w:rPr>
          <w:rFonts w:ascii="Times" w:eastAsia="AppleSDGothicNeo" w:hAnsi="Times"/>
        </w:rPr>
      </w:pPr>
      <w:proofErr w:type="spellStart"/>
      <w:r w:rsidRPr="00084FB8">
        <w:rPr>
          <w:rFonts w:ascii="Times" w:hAnsi="Times" w:cs="Times"/>
          <w:color w:val="000000" w:themeColor="text1"/>
        </w:rPr>
        <w:t>FingerIO</w:t>
      </w:r>
      <w:proofErr w:type="spellEnd"/>
      <w:r w:rsidRPr="00084FB8">
        <w:rPr>
          <w:rFonts w:ascii="Times" w:hAnsi="Times" w:cs="Times"/>
          <w:color w:val="000000" w:themeColor="text1"/>
        </w:rPr>
        <w:t xml:space="preserve"> uses SONAR, </w:t>
      </w:r>
      <w:proofErr w:type="spellStart"/>
      <w:r w:rsidRPr="00084FB8">
        <w:rPr>
          <w:rFonts w:ascii="Times" w:hAnsi="Times" w:cs="Times"/>
          <w:color w:val="000000" w:themeColor="text1"/>
        </w:rPr>
        <w:t>SkinTrack</w:t>
      </w:r>
      <w:proofErr w:type="spellEnd"/>
      <w:r w:rsidRPr="00084FB8">
        <w:rPr>
          <w:rFonts w:ascii="Times" w:hAnsi="Times" w:cs="Times"/>
          <w:color w:val="000000" w:themeColor="text1"/>
        </w:rPr>
        <w:t xml:space="preserve"> uses electric pulse. </w:t>
      </w:r>
      <w:proofErr w:type="spellStart"/>
      <w:r w:rsidRPr="00084FB8">
        <w:rPr>
          <w:rFonts w:ascii="Times" w:hAnsi="Times" w:cs="Times"/>
          <w:color w:val="000000" w:themeColor="text1"/>
        </w:rPr>
        <w:t>SkinTrack</w:t>
      </w:r>
      <w:proofErr w:type="spellEnd"/>
      <w:r w:rsidRPr="00084FB8">
        <w:rPr>
          <w:rFonts w:ascii="Times" w:hAnsi="Times" w:cs="Times"/>
          <w:color w:val="000000" w:themeColor="text1"/>
        </w:rPr>
        <w:t xml:space="preserve"> needs an ring emitting the electric pulses. Personally </w:t>
      </w:r>
      <w:proofErr w:type="spellStart"/>
      <w:r w:rsidR="00EB37C0" w:rsidRPr="00084FB8">
        <w:rPr>
          <w:rFonts w:ascii="Times" w:hAnsi="Times" w:cs="Times"/>
          <w:color w:val="000000" w:themeColor="text1"/>
        </w:rPr>
        <w:t>FingerIO</w:t>
      </w:r>
      <w:proofErr w:type="spellEnd"/>
      <w:r w:rsidR="00EB37C0" w:rsidRPr="00084FB8">
        <w:rPr>
          <w:rFonts w:ascii="Times" w:hAnsi="Times" w:cs="Times"/>
          <w:color w:val="000000" w:themeColor="text1"/>
        </w:rPr>
        <w:t xml:space="preserve"> is better owing to the requirement of an additional ring of </w:t>
      </w:r>
      <w:proofErr w:type="spellStart"/>
      <w:r w:rsidR="00EB37C0" w:rsidRPr="00084FB8">
        <w:rPr>
          <w:rFonts w:ascii="Times" w:hAnsi="Times" w:cs="Times"/>
          <w:color w:val="000000" w:themeColor="text1"/>
        </w:rPr>
        <w:t>SkinTrack</w:t>
      </w:r>
      <w:proofErr w:type="spellEnd"/>
      <w:r w:rsidR="00EB37C0" w:rsidRPr="00084FB8">
        <w:rPr>
          <w:rFonts w:ascii="Times" w:hAnsi="Times" w:cs="Times"/>
          <w:color w:val="000000" w:themeColor="text1"/>
        </w:rPr>
        <w:t xml:space="preserve">. Even though </w:t>
      </w:r>
      <w:proofErr w:type="spellStart"/>
      <w:r w:rsidR="00EB37C0" w:rsidRPr="00084FB8">
        <w:rPr>
          <w:rFonts w:ascii="Times" w:hAnsi="Times" w:cs="Times"/>
          <w:color w:val="000000" w:themeColor="text1"/>
        </w:rPr>
        <w:t>FingerIO</w:t>
      </w:r>
      <w:proofErr w:type="spellEnd"/>
      <w:r w:rsidR="00EB37C0" w:rsidRPr="00084FB8">
        <w:rPr>
          <w:rFonts w:ascii="Times" w:hAnsi="Times" w:cs="Times"/>
          <w:color w:val="000000" w:themeColor="text1"/>
        </w:rPr>
        <w:t xml:space="preserve"> has comparatively lower accuracy issue, it is definitely handy to implement same function without additional gadgets or subsystem.</w:t>
      </w:r>
      <w:r w:rsidRPr="00084FB8">
        <w:rPr>
          <w:rFonts w:ascii="Times" w:eastAsia="AppleSDGothicNeo" w:hAnsi="Times"/>
        </w:rPr>
        <w:t xml:space="preserve"> </w:t>
      </w:r>
    </w:p>
    <w:p w14:paraId="33A7C3F3" w14:textId="77777777" w:rsidR="00561E24" w:rsidRPr="00561E24" w:rsidRDefault="00561E24" w:rsidP="00561E24">
      <w:pPr>
        <w:pStyle w:val="NormalWeb"/>
        <w:rPr>
          <w:rFonts w:ascii="Times" w:hAnsi="Times"/>
        </w:rPr>
      </w:pPr>
    </w:p>
    <w:p w14:paraId="034A2DE9" w14:textId="7481A305" w:rsidR="00EB37C0" w:rsidRPr="00084FB8" w:rsidRDefault="0030692B" w:rsidP="00084FB8">
      <w:pPr>
        <w:widowControl w:val="0"/>
        <w:autoSpaceDE w:val="0"/>
        <w:autoSpaceDN w:val="0"/>
        <w:adjustRightInd w:val="0"/>
        <w:spacing w:after="240"/>
        <w:rPr>
          <w:rFonts w:ascii="Times" w:hAnsi="Times" w:cs="Times"/>
          <w:color w:val="000000" w:themeColor="text1"/>
        </w:rPr>
      </w:pPr>
      <w:r w:rsidRPr="00084FB8">
        <w:rPr>
          <w:rFonts w:ascii="Times" w:hAnsi="Times" w:cs="Times"/>
          <w:color w:val="000000" w:themeColor="text1"/>
        </w:rPr>
        <w:t>[Essay]</w:t>
      </w:r>
    </w:p>
    <w:p w14:paraId="3A10592C" w14:textId="5A7925FC" w:rsidR="00084FB8" w:rsidRPr="00084FB8" w:rsidRDefault="00EB37C0" w:rsidP="00084FB8">
      <w:pPr>
        <w:pStyle w:val="ListParagraph"/>
        <w:widowControl w:val="0"/>
        <w:numPr>
          <w:ilvl w:val="0"/>
          <w:numId w:val="9"/>
        </w:numPr>
        <w:autoSpaceDE w:val="0"/>
        <w:autoSpaceDN w:val="0"/>
        <w:adjustRightInd w:val="0"/>
        <w:spacing w:after="240"/>
        <w:rPr>
          <w:rFonts w:ascii="Times" w:hAnsi="Times" w:cs="Times"/>
          <w:color w:val="000000" w:themeColor="text1"/>
        </w:rPr>
      </w:pPr>
      <w:r w:rsidRPr="00084FB8">
        <w:rPr>
          <w:rFonts w:ascii="Times" w:hAnsi="Times" w:cs="Times"/>
          <w:color w:val="000000" w:themeColor="text1"/>
        </w:rPr>
        <w:t xml:space="preserve">Hire lecturer: At least for CS major, most important courses are offered very rarely(such as Automata class) and honestly, some classes are really unhelpful, </w:t>
      </w:r>
      <w:r w:rsidR="00084FB8" w:rsidRPr="00084FB8">
        <w:rPr>
          <w:rFonts w:ascii="Times" w:hAnsi="Times" w:cs="Times"/>
          <w:color w:val="000000" w:themeColor="text1"/>
          <w:lang w:eastAsia="ko-KR"/>
        </w:rPr>
        <w:t>disorganized and some professors are not motivated at all to improve it. If hiring lecturer is not feasible, I still believe it is necessary to provide the core courses once a year.</w:t>
      </w:r>
    </w:p>
    <w:p w14:paraId="1A2861FD" w14:textId="77777777" w:rsidR="00084FB8" w:rsidRPr="00084FB8" w:rsidRDefault="00EB37C0" w:rsidP="00084FB8">
      <w:pPr>
        <w:pStyle w:val="ListParagraph"/>
        <w:widowControl w:val="0"/>
        <w:numPr>
          <w:ilvl w:val="0"/>
          <w:numId w:val="9"/>
        </w:numPr>
        <w:autoSpaceDE w:val="0"/>
        <w:autoSpaceDN w:val="0"/>
        <w:adjustRightInd w:val="0"/>
        <w:spacing w:after="240"/>
        <w:rPr>
          <w:rFonts w:ascii="Times" w:hAnsi="Times" w:cs="Times"/>
          <w:color w:val="000000" w:themeColor="text1"/>
        </w:rPr>
      </w:pPr>
      <w:r w:rsidRPr="00084FB8">
        <w:rPr>
          <w:rFonts w:ascii="Times" w:hAnsi="Times" w:cs="Times"/>
          <w:color w:val="000000" w:themeColor="text1"/>
          <w:lang w:eastAsia="ko-KR"/>
        </w:rPr>
        <w:t>Stop forcing English lecture: Of course it is important to study and debate in English. However, at least some basic courses and concepts is better to be delivered with Korean, which is easier for student, and more importantly, for professors. Honestly, quite many professors are not fluent with English. It results in inefficient lecture even if professors’ knowledge and teaching skill is good enough. I saw many professors who gave great explanation only in Korean. English lecture should be provided and I agree that we all should be familiar with English when we graduate. However, just forcing English lecture is definitely the worst policy for both students and professors.</w:t>
      </w:r>
    </w:p>
    <w:p w14:paraId="6DD33D7B" w14:textId="0E9B5817" w:rsidR="00084FB8" w:rsidRPr="00084FB8" w:rsidRDefault="007F3792" w:rsidP="00084FB8">
      <w:pPr>
        <w:pStyle w:val="ListParagraph"/>
        <w:widowControl w:val="0"/>
        <w:numPr>
          <w:ilvl w:val="0"/>
          <w:numId w:val="9"/>
        </w:numPr>
        <w:autoSpaceDE w:val="0"/>
        <w:autoSpaceDN w:val="0"/>
        <w:adjustRightInd w:val="0"/>
        <w:spacing w:after="240"/>
        <w:rPr>
          <w:rFonts w:ascii="Times" w:hAnsi="Times" w:cs="Times"/>
          <w:color w:val="000000" w:themeColor="text1"/>
        </w:rPr>
      </w:pPr>
      <w:r>
        <w:rPr>
          <w:rFonts w:ascii="Times" w:eastAsia="AppleSDGothicNeo" w:hAnsi="Times"/>
        </w:rPr>
        <w:t xml:space="preserve">More meeting with advisors: </w:t>
      </w:r>
      <w:r w:rsidR="00084FB8" w:rsidRPr="00084FB8">
        <w:rPr>
          <w:rFonts w:ascii="Times" w:eastAsia="AppleSDGothicNeo" w:hAnsi="Times"/>
        </w:rPr>
        <w:t xml:space="preserve">The regular meeting with advisors should be encouraged more, since many students and professors only have meeting for paperwork or getting signatures of advisors. Although some professors make a lot of efforts to be friendly with students, most professors, and of course students do not even try to meet each other, other than official </w:t>
      </w:r>
      <w:proofErr w:type="spellStart"/>
      <w:r w:rsidR="00084FB8" w:rsidRPr="00084FB8">
        <w:rPr>
          <w:rFonts w:ascii="Times" w:eastAsia="AppleSDGothicNeo" w:hAnsi="Times"/>
        </w:rPr>
        <w:t>st</w:t>
      </w:r>
      <w:proofErr w:type="spellEnd"/>
      <w:r w:rsidR="00084FB8" w:rsidRPr="00084FB8">
        <w:rPr>
          <w:rFonts w:ascii="Times" w:eastAsia="AppleSDGothicNeo" w:hAnsi="Times"/>
        </w:rPr>
        <w:t xml:space="preserve"> </w:t>
      </w:r>
      <w:proofErr w:type="spellStart"/>
      <w:r w:rsidR="00084FB8" w:rsidRPr="00084FB8">
        <w:rPr>
          <w:rFonts w:ascii="Times" w:eastAsia="AppleSDGothicNeo" w:hAnsi="Times"/>
        </w:rPr>
        <w:t>uffs</w:t>
      </w:r>
      <w:proofErr w:type="spellEnd"/>
      <w:r w:rsidR="00084FB8" w:rsidRPr="00084FB8">
        <w:rPr>
          <w:rFonts w:ascii="Times" w:eastAsia="AppleSDGothicNeo" w:hAnsi="Times"/>
        </w:rPr>
        <w:t>. Some forced meeting should be organized for them to at least know each other.</w:t>
      </w:r>
    </w:p>
    <w:p w14:paraId="5DDC43E0" w14:textId="77777777" w:rsidR="00EB37C0" w:rsidRPr="00084FB8" w:rsidRDefault="00EB37C0" w:rsidP="00084FB8">
      <w:pPr>
        <w:widowControl w:val="0"/>
        <w:autoSpaceDE w:val="0"/>
        <w:autoSpaceDN w:val="0"/>
        <w:adjustRightInd w:val="0"/>
        <w:spacing w:after="240"/>
        <w:ind w:left="360"/>
        <w:rPr>
          <w:rFonts w:ascii="Times" w:hAnsi="Times" w:cs="Times"/>
          <w:color w:val="000000" w:themeColor="text1"/>
        </w:rPr>
      </w:pPr>
    </w:p>
    <w:sectPr w:rsidR="00EB37C0" w:rsidRPr="00084FB8" w:rsidSect="009673B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00500000000000000"/>
    <w:charset w:val="00"/>
    <w:family w:val="auto"/>
    <w:pitch w:val="variable"/>
    <w:sig w:usb0="00000003" w:usb1="00000000" w:usb2="00000000"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AppleSDGothicNeo">
    <w:panose1 w:val="02000300000000000000"/>
    <w:charset w:val="81"/>
    <w:family w:val="auto"/>
    <w:pitch w:val="variable"/>
    <w:sig w:usb0="00000203" w:usb1="29D72C10" w:usb2="00000010" w:usb3="00000000" w:csb0="00280005"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F9A2EB4"/>
    <w:multiLevelType w:val="hybridMultilevel"/>
    <w:tmpl w:val="B222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EE1811"/>
    <w:multiLevelType w:val="hybridMultilevel"/>
    <w:tmpl w:val="65166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73D"/>
    <w:rsid w:val="00022092"/>
    <w:rsid w:val="000640B6"/>
    <w:rsid w:val="00084FB8"/>
    <w:rsid w:val="00087545"/>
    <w:rsid w:val="00096C68"/>
    <w:rsid w:val="000C5216"/>
    <w:rsid w:val="000E64EF"/>
    <w:rsid w:val="000F0A92"/>
    <w:rsid w:val="00186780"/>
    <w:rsid w:val="001B4F59"/>
    <w:rsid w:val="002161FE"/>
    <w:rsid w:val="002A6666"/>
    <w:rsid w:val="003006D3"/>
    <w:rsid w:val="0030692B"/>
    <w:rsid w:val="00356D3E"/>
    <w:rsid w:val="00362CCE"/>
    <w:rsid w:val="00364811"/>
    <w:rsid w:val="003810B8"/>
    <w:rsid w:val="003A559E"/>
    <w:rsid w:val="003F09BB"/>
    <w:rsid w:val="00417199"/>
    <w:rsid w:val="00425F52"/>
    <w:rsid w:val="00430E6D"/>
    <w:rsid w:val="004B2B48"/>
    <w:rsid w:val="004F46C3"/>
    <w:rsid w:val="0056076A"/>
    <w:rsid w:val="00561E24"/>
    <w:rsid w:val="00573108"/>
    <w:rsid w:val="005E73A9"/>
    <w:rsid w:val="00611222"/>
    <w:rsid w:val="006270B6"/>
    <w:rsid w:val="00627FC5"/>
    <w:rsid w:val="0069669D"/>
    <w:rsid w:val="006B07F5"/>
    <w:rsid w:val="006D2A58"/>
    <w:rsid w:val="006F5A81"/>
    <w:rsid w:val="007F3792"/>
    <w:rsid w:val="00814F08"/>
    <w:rsid w:val="008369DA"/>
    <w:rsid w:val="00857ED1"/>
    <w:rsid w:val="00871416"/>
    <w:rsid w:val="008B4126"/>
    <w:rsid w:val="0092655D"/>
    <w:rsid w:val="00951203"/>
    <w:rsid w:val="00965770"/>
    <w:rsid w:val="009673B6"/>
    <w:rsid w:val="009766CA"/>
    <w:rsid w:val="00985FC7"/>
    <w:rsid w:val="00AA0498"/>
    <w:rsid w:val="00AC2C4B"/>
    <w:rsid w:val="00AF127B"/>
    <w:rsid w:val="00B22534"/>
    <w:rsid w:val="00B2273D"/>
    <w:rsid w:val="00B371D0"/>
    <w:rsid w:val="00B76AFF"/>
    <w:rsid w:val="00C313D5"/>
    <w:rsid w:val="00C75B81"/>
    <w:rsid w:val="00D11D24"/>
    <w:rsid w:val="00D47302"/>
    <w:rsid w:val="00D71227"/>
    <w:rsid w:val="00DA6A81"/>
    <w:rsid w:val="00E10E09"/>
    <w:rsid w:val="00E95DFD"/>
    <w:rsid w:val="00E96F89"/>
    <w:rsid w:val="00EB2F9D"/>
    <w:rsid w:val="00EB37C0"/>
    <w:rsid w:val="00EE23CA"/>
    <w:rsid w:val="00F22475"/>
    <w:rsid w:val="00F4739B"/>
    <w:rsid w:val="00F67A71"/>
    <w:rsid w:val="00FA080F"/>
    <w:rsid w:val="00FA6B5C"/>
    <w:rsid w:val="00FE51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417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73D"/>
    <w:pPr>
      <w:ind w:left="720"/>
      <w:contextualSpacing/>
    </w:pPr>
  </w:style>
  <w:style w:type="character" w:styleId="Hyperlink">
    <w:name w:val="Hyperlink"/>
    <w:basedOn w:val="DefaultParagraphFont"/>
    <w:uiPriority w:val="99"/>
    <w:unhideWhenUsed/>
    <w:rsid w:val="00FA080F"/>
    <w:rPr>
      <w:color w:val="0563C1" w:themeColor="hyperlink"/>
      <w:u w:val="single"/>
    </w:rPr>
  </w:style>
  <w:style w:type="character" w:styleId="UnresolvedMention">
    <w:name w:val="Unresolved Mention"/>
    <w:basedOn w:val="DefaultParagraphFont"/>
    <w:uiPriority w:val="99"/>
    <w:rsid w:val="00FA080F"/>
    <w:rPr>
      <w:color w:val="605E5C"/>
      <w:shd w:val="clear" w:color="auto" w:fill="E1DFDD"/>
    </w:rPr>
  </w:style>
  <w:style w:type="paragraph" w:styleId="NormalWeb">
    <w:name w:val="Normal (Web)"/>
    <w:basedOn w:val="Normal"/>
    <w:uiPriority w:val="99"/>
    <w:unhideWhenUsed/>
    <w:rsid w:val="00022092"/>
    <w:pPr>
      <w:spacing w:before="100" w:beforeAutospacing="1" w:after="100" w:afterAutospacing="1"/>
    </w:pPr>
    <w:rPr>
      <w:rFonts w:ascii="Times New Roman" w:eastAsia="Times New Roman" w:hAnsi="Times New Roman" w:cs="Times New Roman"/>
      <w:lang w:eastAsia="ko-KR"/>
    </w:rPr>
  </w:style>
  <w:style w:type="paragraph" w:styleId="BalloonText">
    <w:name w:val="Balloon Text"/>
    <w:basedOn w:val="Normal"/>
    <w:link w:val="BalloonTextChar"/>
    <w:uiPriority w:val="99"/>
    <w:semiHidden/>
    <w:unhideWhenUsed/>
    <w:rsid w:val="0081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F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7108">
      <w:bodyDiv w:val="1"/>
      <w:marLeft w:val="0"/>
      <w:marRight w:val="0"/>
      <w:marTop w:val="0"/>
      <w:marBottom w:val="0"/>
      <w:divBdr>
        <w:top w:val="none" w:sz="0" w:space="0" w:color="auto"/>
        <w:left w:val="none" w:sz="0" w:space="0" w:color="auto"/>
        <w:bottom w:val="none" w:sz="0" w:space="0" w:color="auto"/>
        <w:right w:val="none" w:sz="0" w:space="0" w:color="auto"/>
      </w:divBdr>
      <w:divsChild>
        <w:div w:id="1762750322">
          <w:marLeft w:val="0"/>
          <w:marRight w:val="0"/>
          <w:marTop w:val="0"/>
          <w:marBottom w:val="0"/>
          <w:divBdr>
            <w:top w:val="none" w:sz="0" w:space="0" w:color="auto"/>
            <w:left w:val="none" w:sz="0" w:space="0" w:color="auto"/>
            <w:bottom w:val="none" w:sz="0" w:space="0" w:color="auto"/>
            <w:right w:val="none" w:sz="0" w:space="0" w:color="auto"/>
          </w:divBdr>
          <w:divsChild>
            <w:div w:id="396048421">
              <w:marLeft w:val="0"/>
              <w:marRight w:val="0"/>
              <w:marTop w:val="0"/>
              <w:marBottom w:val="0"/>
              <w:divBdr>
                <w:top w:val="none" w:sz="0" w:space="0" w:color="auto"/>
                <w:left w:val="none" w:sz="0" w:space="0" w:color="auto"/>
                <w:bottom w:val="none" w:sz="0" w:space="0" w:color="auto"/>
                <w:right w:val="none" w:sz="0" w:space="0" w:color="auto"/>
              </w:divBdr>
              <w:divsChild>
                <w:div w:id="9175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19846">
      <w:bodyDiv w:val="1"/>
      <w:marLeft w:val="0"/>
      <w:marRight w:val="0"/>
      <w:marTop w:val="0"/>
      <w:marBottom w:val="0"/>
      <w:divBdr>
        <w:top w:val="none" w:sz="0" w:space="0" w:color="auto"/>
        <w:left w:val="none" w:sz="0" w:space="0" w:color="auto"/>
        <w:bottom w:val="none" w:sz="0" w:space="0" w:color="auto"/>
        <w:right w:val="none" w:sz="0" w:space="0" w:color="auto"/>
      </w:divBdr>
      <w:divsChild>
        <w:div w:id="546795535">
          <w:marLeft w:val="0"/>
          <w:marRight w:val="0"/>
          <w:marTop w:val="0"/>
          <w:marBottom w:val="0"/>
          <w:divBdr>
            <w:top w:val="none" w:sz="0" w:space="0" w:color="auto"/>
            <w:left w:val="none" w:sz="0" w:space="0" w:color="auto"/>
            <w:bottom w:val="none" w:sz="0" w:space="0" w:color="auto"/>
            <w:right w:val="none" w:sz="0" w:space="0" w:color="auto"/>
          </w:divBdr>
          <w:divsChild>
            <w:div w:id="254482945">
              <w:marLeft w:val="0"/>
              <w:marRight w:val="0"/>
              <w:marTop w:val="0"/>
              <w:marBottom w:val="0"/>
              <w:divBdr>
                <w:top w:val="none" w:sz="0" w:space="0" w:color="auto"/>
                <w:left w:val="none" w:sz="0" w:space="0" w:color="auto"/>
                <w:bottom w:val="none" w:sz="0" w:space="0" w:color="auto"/>
                <w:right w:val="none" w:sz="0" w:space="0" w:color="auto"/>
              </w:divBdr>
              <w:divsChild>
                <w:div w:id="15152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837799">
      <w:bodyDiv w:val="1"/>
      <w:marLeft w:val="0"/>
      <w:marRight w:val="0"/>
      <w:marTop w:val="0"/>
      <w:marBottom w:val="0"/>
      <w:divBdr>
        <w:top w:val="none" w:sz="0" w:space="0" w:color="auto"/>
        <w:left w:val="none" w:sz="0" w:space="0" w:color="auto"/>
        <w:bottom w:val="none" w:sz="0" w:space="0" w:color="auto"/>
        <w:right w:val="none" w:sz="0" w:space="0" w:color="auto"/>
      </w:divBdr>
      <w:divsChild>
        <w:div w:id="2142918266">
          <w:marLeft w:val="0"/>
          <w:marRight w:val="0"/>
          <w:marTop w:val="0"/>
          <w:marBottom w:val="0"/>
          <w:divBdr>
            <w:top w:val="none" w:sz="0" w:space="0" w:color="auto"/>
            <w:left w:val="none" w:sz="0" w:space="0" w:color="auto"/>
            <w:bottom w:val="none" w:sz="0" w:space="0" w:color="auto"/>
            <w:right w:val="none" w:sz="0" w:space="0" w:color="auto"/>
          </w:divBdr>
          <w:divsChild>
            <w:div w:id="900823595">
              <w:marLeft w:val="0"/>
              <w:marRight w:val="0"/>
              <w:marTop w:val="0"/>
              <w:marBottom w:val="0"/>
              <w:divBdr>
                <w:top w:val="none" w:sz="0" w:space="0" w:color="auto"/>
                <w:left w:val="none" w:sz="0" w:space="0" w:color="auto"/>
                <w:bottom w:val="none" w:sz="0" w:space="0" w:color="auto"/>
                <w:right w:val="none" w:sz="0" w:space="0" w:color="auto"/>
              </w:divBdr>
              <w:divsChild>
                <w:div w:id="4206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15421">
      <w:bodyDiv w:val="1"/>
      <w:marLeft w:val="0"/>
      <w:marRight w:val="0"/>
      <w:marTop w:val="0"/>
      <w:marBottom w:val="0"/>
      <w:divBdr>
        <w:top w:val="none" w:sz="0" w:space="0" w:color="auto"/>
        <w:left w:val="none" w:sz="0" w:space="0" w:color="auto"/>
        <w:bottom w:val="none" w:sz="0" w:space="0" w:color="auto"/>
        <w:right w:val="none" w:sz="0" w:space="0" w:color="auto"/>
      </w:divBdr>
    </w:div>
    <w:div w:id="1362434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cs341/index.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2018-09-17T03:26:00Z</cp:lastPrinted>
  <dcterms:created xsi:type="dcterms:W3CDTF">2018-09-17T03:26:00Z</dcterms:created>
  <dcterms:modified xsi:type="dcterms:W3CDTF">2018-09-17T04:36:00Z</dcterms:modified>
</cp:coreProperties>
</file>